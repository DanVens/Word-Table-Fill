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3"/>
        <w:gridCol w:w="10063"/>
        <w:gridCol w:w="307"/>
      </w:tblGrid>
      <w:tr w:rsidR="005C1510" w14:paraId="02FAD26A" w14:textId="77777777">
        <w:trPr>
          <w:trHeight w:val="99"/>
        </w:trPr>
        <w:tc>
          <w:tcPr>
            <w:tcW w:w="683" w:type="dxa"/>
          </w:tcPr>
          <w:p w14:paraId="4779E560" w14:textId="77777777" w:rsidR="005C1510" w:rsidRDefault="005C1510">
            <w:pPr>
              <w:pStyle w:val="EmptyCellLayoutStyle"/>
              <w:spacing w:after="0" w:line="240" w:lineRule="auto"/>
            </w:pPr>
          </w:p>
        </w:tc>
        <w:tc>
          <w:tcPr>
            <w:tcW w:w="10063" w:type="dxa"/>
          </w:tcPr>
          <w:p w14:paraId="2A6162DA" w14:textId="77777777" w:rsidR="005C1510" w:rsidRDefault="005C1510">
            <w:pPr>
              <w:pStyle w:val="EmptyCellLayoutStyle"/>
              <w:spacing w:after="0" w:line="240" w:lineRule="auto"/>
            </w:pPr>
          </w:p>
        </w:tc>
        <w:tc>
          <w:tcPr>
            <w:tcW w:w="307" w:type="dxa"/>
          </w:tcPr>
          <w:p w14:paraId="751A09E7" w14:textId="77777777" w:rsidR="005C1510" w:rsidRDefault="005C1510">
            <w:pPr>
              <w:pStyle w:val="EmptyCellLayoutStyle"/>
              <w:spacing w:after="0" w:line="240" w:lineRule="auto"/>
            </w:pPr>
          </w:p>
        </w:tc>
      </w:tr>
      <w:sdt>
        <w:sdtPr>
          <w:alias w:val="studentsTbl"/>
          <w:tag w:val="studentsTbl"/>
          <w:id w:val="1636524680"/>
          <w:placeholder>
            <w:docPart w:val="DefaultPlaceholder_-1854013440"/>
          </w:placeholder>
        </w:sdtPr>
        <w:sdtContent>
          <w:tr w:rsidR="005C1510" w14:paraId="582BF645" w14:textId="77777777">
            <w:tc>
              <w:tcPr>
                <w:tcW w:w="683" w:type="dxa"/>
              </w:tcPr>
              <w:p w14:paraId="6B66EAC5" w14:textId="42CC4026" w:rsidR="005C1510" w:rsidRDefault="005C1510">
                <w:pPr>
                  <w:pStyle w:val="EmptyCellLayoutStyle"/>
                  <w:spacing w:after="0" w:line="240" w:lineRule="auto"/>
                </w:pPr>
              </w:p>
            </w:tc>
            <w:tc>
              <w:tcPr>
                <w:tcW w:w="10063" w:type="dxa"/>
              </w:tcPr>
              <w:tbl>
                <w:tblPr>
                  <w:tblW w:w="0" w:type="auto"/>
                  <w:tblBorders>
                    <w:top w:val="nil"/>
                    <w:left w:val="nil"/>
                    <w:bottom w:val="nil"/>
                    <w:right w:val="nil"/>
                  </w:tblBorders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074"/>
                  <w:gridCol w:w="2807"/>
                  <w:gridCol w:w="1794"/>
                  <w:gridCol w:w="2271"/>
                  <w:gridCol w:w="2099"/>
                </w:tblGrid>
                <w:tr w:rsidR="005C1510" w14:paraId="21F6DBC0" w14:textId="77777777">
                  <w:trPr>
                    <w:trHeight w:val="252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p w14:paraId="66498599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Eil.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p w14:paraId="2D971D11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Vardas ir pavardė</w:t>
                      </w: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0" w:type="dxa"/>
                        <w:right w:w="39" w:type="dxa"/>
                      </w:tcMar>
                      <w:vAlign w:val="center"/>
                    </w:tcPr>
                    <w:p w14:paraId="1942F0E4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Asmens kodas*</w:t>
                      </w: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0" w:type="dxa"/>
                        <w:right w:w="39" w:type="dxa"/>
                      </w:tcMar>
                      <w:vAlign w:val="center"/>
                    </w:tcPr>
                    <w:p w14:paraId="38201AE5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Kodai</w:t>
                      </w: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0" w:type="dxa"/>
                        <w:right w:w="39" w:type="dxa"/>
                      </w:tcMar>
                      <w:vAlign w:val="center"/>
                    </w:tcPr>
                    <w:p w14:paraId="42B48248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Pastabos</w:t>
                      </w:r>
                    </w:p>
                  </w:tc>
                </w:tr>
                <w:tr w:rsidR="005C1510" w14:paraId="0AE7354D" w14:textId="77777777">
                  <w:trPr>
                    <w:trHeight w:val="247"/>
                  </w:trPr>
                  <w:tc>
                    <w:tcPr>
                      <w:tcW w:w="1075" w:type="dxa"/>
                      <w:tcBorders>
                        <w:top w:val="nil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p w14:paraId="16591531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Nr.</w:t>
                      </w:r>
                    </w:p>
                  </w:tc>
                  <w:tc>
                    <w:tcPr>
                      <w:tcW w:w="2812" w:type="dxa"/>
                      <w:tcBorders>
                        <w:top w:val="nil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p w14:paraId="728EB45E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nil"/>
                        <w:left w:val="single" w:sz="7" w:space="0" w:color="000000"/>
                        <w:bottom w:val="nil"/>
                        <w:right w:val="single" w:sz="7" w:space="0" w:color="000000"/>
                      </w:tcBorders>
                      <w:tcMar>
                        <w:top w:w="0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p w14:paraId="67AA637F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nil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0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p w14:paraId="0EB7E7F7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(A, N, P)</w:t>
                      </w:r>
                    </w:p>
                  </w:tc>
                  <w:tc>
                    <w:tcPr>
                      <w:tcW w:w="2102" w:type="dxa"/>
                      <w:tcBorders>
                        <w:top w:val="nil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0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p w14:paraId="404AA6A1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(V, I, Į)</w:t>
                      </w:r>
                    </w:p>
                  </w:tc>
                </w:tr>
                <w:tr w:rsidR="005C1510" w14:paraId="0C3AB138" w14:textId="77777777">
                  <w:trPr>
                    <w:trHeight w:val="232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sdt>
                      <w:sdtPr>
                        <w:rPr>
                          <w:b/>
                          <w:color w:val="000000"/>
                        </w:rPr>
                        <w:alias w:val="fld_nr"/>
                        <w:tag w:val="fld_nr"/>
                        <w:id w:val="1282919577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62F47109" w14:textId="17189C97" w:rsidR="005C1510" w:rsidRDefault="00C313B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</w:rPr>
                            <w:t>1</w:t>
                          </w:r>
                        </w:p>
                      </w:sdtContent>
                    </w:sdt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sdt>
                      <w:sdtPr>
                        <w:rPr>
                          <w:b/>
                          <w:color w:val="000000"/>
                        </w:rPr>
                        <w:alias w:val="fld_vardaspav"/>
                        <w:tag w:val="fld_vardaspav"/>
                        <w:id w:val="2063904460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56A14A99" w14:textId="77601E98" w:rsidR="005C1510" w:rsidRDefault="00C313B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</w:rPr>
                            <w:t>2</w:t>
                          </w:r>
                        </w:p>
                      </w:sdtContent>
                    </w:sdt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sdt>
                      <w:sdtPr>
                        <w:rPr>
                          <w:b/>
                          <w:color w:val="000000"/>
                        </w:rPr>
                        <w:alias w:val="fld_asmkodas"/>
                        <w:tag w:val="fld_asmkodas"/>
                        <w:id w:val="1284852950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04B7B1BE" w14:textId="6C0566F0" w:rsidR="005C1510" w:rsidRDefault="00C313B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</w:rPr>
                            <w:t>3</w:t>
                          </w:r>
                        </w:p>
                      </w:sdtContent>
                    </w:sdt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sdt>
                      <w:sdtPr>
                        <w:rPr>
                          <w:b/>
                          <w:color w:val="000000"/>
                        </w:rPr>
                        <w:alias w:val="fld_kodai"/>
                        <w:tag w:val="fld_kodai"/>
                        <w:id w:val="-2029549753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162A778E" w14:textId="66A42DF7" w:rsidR="005C1510" w:rsidRDefault="00C313B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</w:rPr>
                            <w:t>4</w:t>
                          </w:r>
                        </w:p>
                      </w:sdtContent>
                    </w:sdt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  <w:vAlign w:val="center"/>
                    </w:tcPr>
                    <w:sdt>
                      <w:sdtPr>
                        <w:rPr>
                          <w:b/>
                          <w:color w:val="000000"/>
                        </w:rPr>
                        <w:alias w:val="fld_pastabos"/>
                        <w:tag w:val="fld_pastabos"/>
                        <w:id w:val="87751270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76393888" w14:textId="717B16CF" w:rsidR="005C1510" w:rsidRDefault="00C313B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color w:val="000000"/>
                            </w:rPr>
                            <w:t>5</w:t>
                          </w:r>
                        </w:p>
                      </w:sdtContent>
                    </w:sdt>
                  </w:tc>
                </w:tr>
                <w:tr w:rsidR="005C1510" w14:paraId="41BC1A2A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2AD75E7" w14:textId="62797074" w:rsidR="005C1510" w:rsidRDefault="005C1510">
                      <w:pPr>
                        <w:spacing w:after="0" w:line="240" w:lineRule="auto"/>
                        <w:jc w:val="center"/>
                      </w:pP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391007A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CCC0ED4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B61B1EE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DF3EC46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698D4B19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84483EA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7858CDD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979C07E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EDA832E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FE75AA4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1E6589B5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C86F24B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00A1CE3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F02EAD5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DF7DA53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87F8031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6A5CF8F9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860972E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4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C94A2EA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D3AD7BB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572E9FC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4876C92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1CAAD87E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BC863CB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5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1A9157A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EA99BAB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BC5F1B8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3D710C2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10BD2308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140108B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6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1C79C3B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1C16751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3A546D9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69BC40E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12D93D3B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2F5AA7F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59A93A4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61EDBAF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8DEB200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25F735B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4E7CBBF6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30ECBBD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8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9AADA31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A815D0D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FDB67A2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F237643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55F311FE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2439B1E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9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6A2A412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87CF5AA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CE984A0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591D05B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380B355C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9061C6E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10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A7D9C07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FD779E2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86B958F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2559392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176B2F40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10AE4CA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11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9F7CF1B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2D121B6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C073A54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C55820F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246F4041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6006DC4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12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97F9E91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FF2FA85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7816B9F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B0AB284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4244A727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B00D055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13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9453B19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FF90F56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10CE4D9B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583F46C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049F12E7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5ECD6DCA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14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9F9CA6F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ED7B4F4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445CA0F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4657DFC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  <w:tr w:rsidR="005C1510" w14:paraId="563B3E12" w14:textId="77777777">
                  <w:trPr>
                    <w:trHeight w:val="239"/>
                  </w:trPr>
                  <w:tc>
                    <w:tcPr>
                      <w:tcW w:w="10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5A4E00A" w14:textId="77777777" w:rsidR="005C1510" w:rsidRDefault="00C313B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000000"/>
                        </w:rPr>
                        <w:t>15</w:t>
                      </w:r>
                    </w:p>
                  </w:tc>
                  <w:tc>
                    <w:tcPr>
                      <w:tcW w:w="281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0133BB59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1796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38A70566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275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7A86D924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  <w:tc>
                    <w:tcPr>
                      <w:tcW w:w="2102" w:type="dxa"/>
                      <w:tcBorders>
                        <w:top w:val="single" w:sz="7" w:space="0" w:color="000000"/>
                        <w:left w:val="single" w:sz="7" w:space="0" w:color="000000"/>
                        <w:bottom w:val="single" w:sz="7" w:space="0" w:color="000000"/>
                        <w:right w:val="single" w:sz="7" w:space="0" w:color="000000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22454380" w14:textId="77777777" w:rsidR="005C1510" w:rsidRDefault="005C1510">
                      <w:pPr>
                        <w:spacing w:after="0" w:line="240" w:lineRule="auto"/>
                      </w:pPr>
                    </w:p>
                  </w:tc>
                </w:tr>
              </w:tbl>
              <w:p w14:paraId="39C917B3" w14:textId="77777777" w:rsidR="005C1510" w:rsidRDefault="005C1510">
                <w:pPr>
                  <w:spacing w:after="0" w:line="240" w:lineRule="auto"/>
                </w:pPr>
              </w:p>
            </w:tc>
            <w:tc>
              <w:tcPr>
                <w:tcW w:w="307" w:type="dxa"/>
              </w:tcPr>
              <w:p w14:paraId="729EFBBA" w14:textId="5FEA83B9" w:rsidR="005C1510" w:rsidRDefault="005C1510">
                <w:pPr>
                  <w:pStyle w:val="EmptyCellLayoutStyle"/>
                  <w:spacing w:after="0" w:line="240" w:lineRule="auto"/>
                </w:pPr>
              </w:p>
            </w:tc>
          </w:tr>
        </w:sdtContent>
      </w:sdt>
    </w:tbl>
    <w:p w14:paraId="29939DE5" w14:textId="77777777" w:rsidR="005C1510" w:rsidRDefault="005C1510">
      <w:pPr>
        <w:spacing w:after="0" w:line="240" w:lineRule="auto"/>
      </w:pPr>
    </w:p>
    <w:sectPr w:rsidR="005C15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/>
      <w:pgMar w:top="566" w:right="368" w:bottom="566" w:left="368" w:header="0" w:footer="0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ACECC" w14:textId="77777777" w:rsidR="009E6E2E" w:rsidRDefault="009E6E2E">
      <w:pPr>
        <w:spacing w:after="0" w:line="240" w:lineRule="auto"/>
      </w:pPr>
      <w:r>
        <w:separator/>
      </w:r>
    </w:p>
  </w:endnote>
  <w:endnote w:type="continuationSeparator" w:id="0">
    <w:p w14:paraId="2B79745E" w14:textId="77777777" w:rsidR="009E6E2E" w:rsidRDefault="009E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52DC7" w14:textId="77777777" w:rsidR="00347AC4" w:rsidRDefault="00347A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"/>
      <w:gridCol w:w="6"/>
      <w:gridCol w:w="3218"/>
      <w:gridCol w:w="2721"/>
      <w:gridCol w:w="219"/>
      <w:gridCol w:w="912"/>
      <w:gridCol w:w="2413"/>
      <w:gridCol w:w="363"/>
      <w:gridCol w:w="213"/>
      <w:gridCol w:w="47"/>
      <w:gridCol w:w="260"/>
    </w:tblGrid>
    <w:tr w:rsidR="005C1510" w14:paraId="024A6EA3" w14:textId="77777777">
      <w:tc>
        <w:tcPr>
          <w:tcW w:w="683" w:type="dxa"/>
        </w:tcPr>
        <w:p w14:paraId="139A3C2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1F0354F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</w:tcPr>
        <w:p w14:paraId="5DDFD15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6E6FAEC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</w:tcPr>
        <w:p w14:paraId="4D90176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912" w:type="dxa"/>
        </w:tcPr>
        <w:p w14:paraId="2BDDA20E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413" w:type="dxa"/>
        </w:tcPr>
        <w:p w14:paraId="709EC74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63" w:type="dxa"/>
        </w:tcPr>
        <w:p w14:paraId="1650DB7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3700663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255EC4E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3FB44867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52B2C344" w14:textId="77777777" w:rsidTr="00BB24D5">
      <w:tc>
        <w:tcPr>
          <w:tcW w:w="683" w:type="dxa"/>
        </w:tcPr>
        <w:p w14:paraId="7C83272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4E82B98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  <w:gridSpan w:val="7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059"/>
          </w:tblGrid>
          <w:tr w:rsidR="005C1510" w14:paraId="076439D6" w14:textId="77777777">
            <w:trPr>
              <w:trHeight w:val="607"/>
            </w:trPr>
            <w:tc>
              <w:tcPr>
                <w:tcW w:w="100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81421E0" w14:textId="77777777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  <w:sz w:val="24"/>
                  </w:rPr>
                  <w:t>Pastaba*: kandidato asmens kodas nurodomas tik tuo atveju, jei protokole yra du ir daugiau tuos pačius vardus ir pavardes turintys kandidatai.</w:t>
                </w:r>
              </w:p>
            </w:tc>
          </w:tr>
        </w:tbl>
        <w:p w14:paraId="2B0B87B5" w14:textId="77777777" w:rsidR="005C1510" w:rsidRDefault="005C1510">
          <w:pPr>
            <w:spacing w:after="0" w:line="240" w:lineRule="auto"/>
          </w:pPr>
        </w:p>
      </w:tc>
      <w:tc>
        <w:tcPr>
          <w:tcW w:w="47" w:type="dxa"/>
        </w:tcPr>
        <w:p w14:paraId="7461F0B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6C5D4F29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55B63308" w14:textId="77777777">
      <w:tc>
        <w:tcPr>
          <w:tcW w:w="683" w:type="dxa"/>
        </w:tcPr>
        <w:p w14:paraId="2EF9ECC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44FD8FC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</w:tcPr>
        <w:p w14:paraId="4E814D9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518B39B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</w:tcPr>
        <w:p w14:paraId="65328F87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912" w:type="dxa"/>
        </w:tcPr>
        <w:p w14:paraId="5FB90AA7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413" w:type="dxa"/>
        </w:tcPr>
        <w:p w14:paraId="58DA95F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63" w:type="dxa"/>
        </w:tcPr>
        <w:p w14:paraId="54B8E54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54408A84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4B0ECCD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11D5E4C6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651FDEFB" w14:textId="77777777" w:rsidTr="00BB24D5">
      <w:tc>
        <w:tcPr>
          <w:tcW w:w="683" w:type="dxa"/>
        </w:tcPr>
        <w:p w14:paraId="49D08F1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610EA01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</w:tcPr>
        <w:p w14:paraId="091FEB9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289EE9C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  <w:gridSpan w:val="4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907"/>
          </w:tblGrid>
          <w:tr w:rsidR="005C1510" w14:paraId="4202CCA1" w14:textId="77777777">
            <w:trPr>
              <w:trHeight w:val="221"/>
            </w:trPr>
            <w:tc>
              <w:tcPr>
                <w:tcW w:w="3909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0" w:type="dxa"/>
                  <w:bottom w:w="0" w:type="dxa"/>
                  <w:right w:w="0" w:type="dxa"/>
                </w:tcMar>
              </w:tcPr>
              <w:p w14:paraId="737A9DC0" w14:textId="77777777" w:rsidR="005C1510" w:rsidRDefault="00C313B0">
                <w:pPr>
                  <w:spacing w:after="0" w:line="240" w:lineRule="auto"/>
                  <w:jc w:val="right"/>
                </w:pPr>
                <w:r>
                  <w:rPr>
                    <w:color w:val="000000"/>
                    <w:sz w:val="22"/>
                  </w:rPr>
                  <w:t>________________________________</w:t>
                </w:r>
              </w:p>
            </w:tc>
          </w:tr>
        </w:tbl>
        <w:p w14:paraId="00711C53" w14:textId="77777777" w:rsidR="005C1510" w:rsidRDefault="005C1510">
          <w:pPr>
            <w:spacing w:after="0" w:line="240" w:lineRule="auto"/>
          </w:pPr>
        </w:p>
      </w:tc>
      <w:tc>
        <w:tcPr>
          <w:tcW w:w="213" w:type="dxa"/>
        </w:tcPr>
        <w:p w14:paraId="0E585BD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6EC83014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10E966F7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02F73828" w14:textId="77777777" w:rsidTr="00BB24D5">
      <w:tc>
        <w:tcPr>
          <w:tcW w:w="683" w:type="dxa"/>
        </w:tcPr>
        <w:p w14:paraId="12BA277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0A87CEE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218"/>
          </w:tblGrid>
          <w:tr w:rsidR="005C1510" w14:paraId="18DE08E8" w14:textId="77777777">
            <w:trPr>
              <w:trHeight w:val="272"/>
            </w:trPr>
            <w:tc>
              <w:tcPr>
                <w:tcW w:w="3218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7184364" w14:textId="77777777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  <w:sz w:val="24"/>
                  </w:rPr>
                  <w:t>Vykdytojas</w:t>
                </w:r>
              </w:p>
            </w:tc>
          </w:tr>
        </w:tbl>
        <w:p w14:paraId="19085AE4" w14:textId="77777777" w:rsidR="005C1510" w:rsidRDefault="005C1510">
          <w:pPr>
            <w:spacing w:after="0" w:line="240" w:lineRule="auto"/>
          </w:pPr>
        </w:p>
      </w:tc>
      <w:tc>
        <w:tcPr>
          <w:tcW w:w="2721" w:type="dxa"/>
        </w:tcPr>
        <w:p w14:paraId="70938F8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  <w:gridSpan w:val="4"/>
          <w:vMerge/>
        </w:tcPr>
        <w:p w14:paraId="67F7134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0CAC4D3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491ADB1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265416B0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7AA6356D" w14:textId="77777777" w:rsidTr="00BB24D5">
      <w:tc>
        <w:tcPr>
          <w:tcW w:w="683" w:type="dxa"/>
        </w:tcPr>
        <w:p w14:paraId="6131FE5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55F6549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  <w:vMerge/>
        </w:tcPr>
        <w:p w14:paraId="6617728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2C90964E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</w:tcPr>
        <w:p w14:paraId="41E3073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912" w:type="dxa"/>
          <w:gridSpan w:val="2"/>
          <w:vMerge w:val="restart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3325"/>
          </w:tblGrid>
          <w:tr w:rsidR="005C1510" w14:paraId="0F1ED0A1" w14:textId="77777777">
            <w:trPr>
              <w:trHeight w:val="254"/>
            </w:trPr>
            <w:tc>
              <w:tcPr>
                <w:tcW w:w="3326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39" w:type="dxa"/>
                  <w:bottom w:w="0" w:type="dxa"/>
                  <w:right w:w="39" w:type="dxa"/>
                </w:tcMar>
              </w:tcPr>
              <w:p w14:paraId="3D9819B4" w14:textId="77777777" w:rsidR="005C1510" w:rsidRDefault="00C313B0">
                <w:pPr>
                  <w:spacing w:after="0" w:line="240" w:lineRule="auto"/>
                  <w:jc w:val="center"/>
                </w:pPr>
                <w:r>
                  <w:rPr>
                    <w:color w:val="000000"/>
                    <w:sz w:val="16"/>
                  </w:rPr>
                  <w:t xml:space="preserve">      (parašas, vardas ir  pavardė)</w:t>
                </w:r>
              </w:p>
            </w:tc>
          </w:tr>
        </w:tbl>
        <w:p w14:paraId="2C3679D8" w14:textId="77777777" w:rsidR="005C1510" w:rsidRDefault="005C1510">
          <w:pPr>
            <w:spacing w:after="0" w:line="240" w:lineRule="auto"/>
          </w:pPr>
        </w:p>
      </w:tc>
      <w:tc>
        <w:tcPr>
          <w:tcW w:w="363" w:type="dxa"/>
        </w:tcPr>
        <w:p w14:paraId="40ED26A4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64F02CE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6CF6A2A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4CC9F419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117B3AB0" w14:textId="77777777" w:rsidTr="00BB24D5">
      <w:tc>
        <w:tcPr>
          <w:tcW w:w="683" w:type="dxa"/>
        </w:tcPr>
        <w:p w14:paraId="555C885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59E7414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</w:tcPr>
        <w:p w14:paraId="17BF37A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1DC7B24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</w:tcPr>
        <w:p w14:paraId="110E294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912" w:type="dxa"/>
          <w:gridSpan w:val="2"/>
          <w:vMerge/>
        </w:tcPr>
        <w:p w14:paraId="67515A9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63" w:type="dxa"/>
        </w:tcPr>
        <w:p w14:paraId="370CFA4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07E9F16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34DDAE37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3771529E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11C029D0" w14:textId="77777777">
      <w:tc>
        <w:tcPr>
          <w:tcW w:w="683" w:type="dxa"/>
        </w:tcPr>
        <w:p w14:paraId="3F8729C2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3F59DDAE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</w:tcPr>
        <w:p w14:paraId="759A2CC2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36B3F26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</w:tcPr>
        <w:p w14:paraId="30684BCA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912" w:type="dxa"/>
        </w:tcPr>
        <w:p w14:paraId="2C305874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413" w:type="dxa"/>
        </w:tcPr>
        <w:p w14:paraId="55BE2C5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63" w:type="dxa"/>
        </w:tcPr>
        <w:p w14:paraId="7BB7C30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53C27B1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66F962E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0853CBDA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2AB77D1E" w14:textId="77777777" w:rsidTr="00BB24D5">
      <w:tc>
        <w:tcPr>
          <w:tcW w:w="683" w:type="dxa"/>
        </w:tcPr>
        <w:p w14:paraId="1410CC3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  <w:gridSpan w:val="5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7072"/>
          </w:tblGrid>
          <w:tr w:rsidR="005C1510" w14:paraId="407BF8D8" w14:textId="77777777">
            <w:trPr>
              <w:trHeight w:val="1465"/>
            </w:trPr>
            <w:tc>
              <w:tcPr>
                <w:tcW w:w="707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6376D735" w14:textId="77777777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</w:rPr>
                  <w:t>PAAIŠKINIMAI:</w:t>
                </w:r>
              </w:p>
              <w:p w14:paraId="612AF0CE" w14:textId="77777777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  <w:sz w:val="24"/>
                  </w:rPr>
                  <w:t>Nacionalinis mokinių pasiekimų patikrinimas (toliau – NMPP)</w:t>
                </w:r>
              </w:p>
              <w:p w14:paraId="476505E6" w14:textId="77777777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</w:rPr>
                  <w:t>Skiltyje KODAI įrašoma:</w:t>
                </w:r>
              </w:p>
              <w:p w14:paraId="09A01416" w14:textId="77777777" w:rsidR="005C1510" w:rsidRDefault="00C313B0">
                <w:pPr>
                  <w:spacing w:after="0" w:line="240" w:lineRule="auto"/>
                </w:pPr>
                <w:r>
                  <w:rPr>
                    <w:rFonts w:ascii="Symbol" w:eastAsia="Symbol" w:hAnsi="Symbol"/>
                    <w:color w:val="000000"/>
                  </w:rPr>
                  <w:t></w:t>
                </w:r>
                <w:r>
                  <w:rPr>
                    <w:color w:val="000000"/>
                    <w:sz w:val="14"/>
                  </w:rPr>
                  <w:t xml:space="preserve">      </w:t>
                </w:r>
                <w:r>
                  <w:rPr>
                    <w:color w:val="000000"/>
                  </w:rPr>
                  <w:t>raidė A – atvyko į NMPP;</w:t>
                </w:r>
              </w:p>
              <w:p w14:paraId="5D2F4710" w14:textId="77777777" w:rsidR="005C1510" w:rsidRDefault="00C313B0">
                <w:pPr>
                  <w:spacing w:after="0" w:line="240" w:lineRule="auto"/>
                </w:pPr>
                <w:r>
                  <w:rPr>
                    <w:rFonts w:ascii="Symbol" w:eastAsia="Symbol" w:hAnsi="Symbol"/>
                    <w:color w:val="000000"/>
                  </w:rPr>
                  <w:t></w:t>
                </w:r>
                <w:r>
                  <w:rPr>
                    <w:color w:val="000000"/>
                    <w:sz w:val="14"/>
                  </w:rPr>
                  <w:t xml:space="preserve">      </w:t>
                </w:r>
                <w:r>
                  <w:rPr>
                    <w:color w:val="000000"/>
                  </w:rPr>
                  <w:t>raidė N – neatvyko į NMPP;</w:t>
                </w:r>
              </w:p>
              <w:p w14:paraId="79C61E0E" w14:textId="77777777" w:rsidR="005C1510" w:rsidRDefault="00C313B0">
                <w:pPr>
                  <w:spacing w:after="0" w:line="240" w:lineRule="auto"/>
                </w:pPr>
                <w:r>
                  <w:rPr>
                    <w:rFonts w:ascii="Symbol" w:eastAsia="Symbol" w:hAnsi="Symbol"/>
                    <w:color w:val="000000"/>
                  </w:rPr>
                  <w:t></w:t>
                </w:r>
                <w:r>
                  <w:rPr>
                    <w:color w:val="000000"/>
                    <w:sz w:val="14"/>
                  </w:rPr>
                  <w:t xml:space="preserve">      </w:t>
                </w:r>
                <w:r>
                  <w:rPr>
                    <w:color w:val="000000"/>
                  </w:rPr>
                  <w:t>raidė P – pašalintas iš NMPP.</w:t>
                </w:r>
              </w:p>
            </w:tc>
          </w:tr>
        </w:tbl>
        <w:p w14:paraId="6F0656C0" w14:textId="77777777" w:rsidR="005C1510" w:rsidRDefault="005C1510">
          <w:pPr>
            <w:spacing w:after="0" w:line="240" w:lineRule="auto"/>
          </w:pPr>
        </w:p>
      </w:tc>
      <w:tc>
        <w:tcPr>
          <w:tcW w:w="2413" w:type="dxa"/>
        </w:tcPr>
        <w:p w14:paraId="613AED3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63" w:type="dxa"/>
        </w:tcPr>
        <w:p w14:paraId="2CAC808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70CA7694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223401EE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403ACC2C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21618641" w14:textId="77777777">
      <w:tc>
        <w:tcPr>
          <w:tcW w:w="683" w:type="dxa"/>
        </w:tcPr>
        <w:p w14:paraId="5C47A62A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43BE70E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</w:tcPr>
        <w:p w14:paraId="7BFEFB8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000361A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</w:tcPr>
        <w:p w14:paraId="1CC6ED3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912" w:type="dxa"/>
        </w:tcPr>
        <w:p w14:paraId="1686EF6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413" w:type="dxa"/>
        </w:tcPr>
        <w:p w14:paraId="519B58B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63" w:type="dxa"/>
        </w:tcPr>
        <w:p w14:paraId="4FA6295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348D0F8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229A745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1A6EA2A0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4657F77F" w14:textId="77777777" w:rsidTr="00BB24D5">
      <w:tc>
        <w:tcPr>
          <w:tcW w:w="683" w:type="dxa"/>
        </w:tcPr>
        <w:p w14:paraId="356832F2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  <w:gridSpan w:val="9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110"/>
          </w:tblGrid>
          <w:tr w:rsidR="005C1510" w14:paraId="0CA29729" w14:textId="77777777">
            <w:trPr>
              <w:trHeight w:val="1207"/>
            </w:trPr>
            <w:tc>
              <w:tcPr>
                <w:tcW w:w="10110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797744C1" w14:textId="77777777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</w:rPr>
                  <w:t>Skiltyje PASTABOS įrašoma:</w:t>
                </w:r>
              </w:p>
              <w:p w14:paraId="6F958DF5" w14:textId="77777777" w:rsidR="005C1510" w:rsidRDefault="00C313B0">
                <w:pPr>
                  <w:spacing w:after="0" w:line="240" w:lineRule="auto"/>
                </w:pPr>
                <w:r>
                  <w:rPr>
                    <w:rFonts w:ascii="Symbol" w:eastAsia="Symbol" w:hAnsi="Symbol"/>
                    <w:color w:val="000000"/>
                  </w:rPr>
                  <w:t></w:t>
                </w:r>
                <w:r>
                  <w:rPr>
                    <w:color w:val="000000"/>
                    <w:sz w:val="14"/>
                  </w:rPr>
                  <w:t xml:space="preserve">      </w:t>
                </w:r>
                <w:r>
                  <w:rPr>
                    <w:color w:val="000000"/>
                  </w:rPr>
                  <w:t>raidė V – vėlavo į NMPP (šalia nurodomas atvykimo laikas);</w:t>
                </w:r>
              </w:p>
              <w:p w14:paraId="5773D4EE" w14:textId="77777777" w:rsidR="005C1510" w:rsidRDefault="00C313B0">
                <w:pPr>
                  <w:spacing w:after="0" w:line="240" w:lineRule="auto"/>
                </w:pPr>
                <w:r>
                  <w:rPr>
                    <w:rFonts w:ascii="Symbol" w:eastAsia="Symbol" w:hAnsi="Symbol"/>
                    <w:color w:val="000000"/>
                  </w:rPr>
                  <w:t></w:t>
                </w:r>
                <w:r>
                  <w:rPr>
                    <w:color w:val="000000"/>
                    <w:sz w:val="14"/>
                  </w:rPr>
                  <w:t xml:space="preserve">      </w:t>
                </w:r>
                <w:r>
                  <w:rPr>
                    <w:color w:val="000000"/>
                  </w:rPr>
                  <w:t>raidė I – laikinai išėjo iš NMPP ir grįžo (šalia nurodomas laikino išėjimo ir grįžimo laikas);</w:t>
                </w:r>
              </w:p>
              <w:p w14:paraId="11BCA214" w14:textId="77777777" w:rsidR="005C1510" w:rsidRDefault="00C313B0">
                <w:pPr>
                  <w:spacing w:after="0" w:line="240" w:lineRule="auto"/>
                </w:pPr>
                <w:r>
                  <w:rPr>
                    <w:rFonts w:ascii="Symbol" w:eastAsia="Symbol" w:hAnsi="Symbol"/>
                    <w:color w:val="000000"/>
                  </w:rPr>
                  <w:t></w:t>
                </w:r>
                <w:r>
                  <w:rPr>
                    <w:color w:val="000000"/>
                    <w:sz w:val="14"/>
                  </w:rPr>
                  <w:t xml:space="preserve">      </w:t>
                </w:r>
                <w:r>
                  <w:rPr>
                    <w:color w:val="000000"/>
                  </w:rPr>
                  <w:t>raidė Į – buvo įspėtas.</w:t>
                </w:r>
              </w:p>
            </w:tc>
          </w:tr>
        </w:tbl>
        <w:p w14:paraId="548DB4B8" w14:textId="77777777" w:rsidR="005C1510" w:rsidRDefault="005C1510">
          <w:pPr>
            <w:spacing w:after="0" w:line="240" w:lineRule="auto"/>
          </w:pPr>
        </w:p>
      </w:tc>
      <w:tc>
        <w:tcPr>
          <w:tcW w:w="260" w:type="dxa"/>
        </w:tcPr>
        <w:p w14:paraId="5B5AD2DB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35E1884C" w14:textId="77777777">
      <w:tc>
        <w:tcPr>
          <w:tcW w:w="683" w:type="dxa"/>
        </w:tcPr>
        <w:p w14:paraId="37BE981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 w14:paraId="25DE1CE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218" w:type="dxa"/>
        </w:tcPr>
        <w:p w14:paraId="55077C4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21" w:type="dxa"/>
        </w:tcPr>
        <w:p w14:paraId="1B373F4E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9" w:type="dxa"/>
        </w:tcPr>
        <w:p w14:paraId="31845DD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912" w:type="dxa"/>
        </w:tcPr>
        <w:p w14:paraId="3E0FE38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413" w:type="dxa"/>
        </w:tcPr>
        <w:p w14:paraId="0298B2A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63" w:type="dxa"/>
        </w:tcPr>
        <w:p w14:paraId="37094BEA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13" w:type="dxa"/>
        </w:tcPr>
        <w:p w14:paraId="7AB214C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7" w:type="dxa"/>
        </w:tcPr>
        <w:p w14:paraId="1CD496DA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60" w:type="dxa"/>
        </w:tcPr>
        <w:p w14:paraId="22ABDA47" w14:textId="77777777" w:rsidR="005C1510" w:rsidRDefault="005C1510">
          <w:pPr>
            <w:pStyle w:val="EmptyCellLayoutStyle"/>
            <w:spacing w:after="0" w:line="240" w:lineRule="auto"/>
          </w:pP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288D7" w14:textId="77777777" w:rsidR="00347AC4" w:rsidRDefault="00347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3C101" w14:textId="77777777" w:rsidR="009E6E2E" w:rsidRDefault="009E6E2E">
      <w:pPr>
        <w:spacing w:after="0" w:line="240" w:lineRule="auto"/>
      </w:pPr>
      <w:r>
        <w:separator/>
      </w:r>
    </w:p>
  </w:footnote>
  <w:footnote w:type="continuationSeparator" w:id="0">
    <w:p w14:paraId="32A83939" w14:textId="77777777" w:rsidR="009E6E2E" w:rsidRDefault="009E6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FC24" w14:textId="77777777" w:rsidR="00347AC4" w:rsidRDefault="00347A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"/>
      <w:gridCol w:w="2767"/>
      <w:gridCol w:w="170"/>
      <w:gridCol w:w="3084"/>
      <w:gridCol w:w="4040"/>
      <w:gridCol w:w="307"/>
    </w:tblGrid>
    <w:tr w:rsidR="005C1510" w14:paraId="333E4D9C" w14:textId="77777777">
      <w:tc>
        <w:tcPr>
          <w:tcW w:w="683" w:type="dxa"/>
        </w:tcPr>
        <w:p w14:paraId="4CACA93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p w14:paraId="16E4BA57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170" w:type="dxa"/>
        </w:tcPr>
        <w:p w14:paraId="5FCD4BC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61E12FF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16FAF22D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34296617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4993E991" w14:textId="77777777" w:rsidTr="00BB24D5">
      <w:tc>
        <w:tcPr>
          <w:tcW w:w="683" w:type="dxa"/>
        </w:tcPr>
        <w:p w14:paraId="7834178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061"/>
          </w:tblGrid>
          <w:tr w:rsidR="005C1510" w14:paraId="11FD6C97" w14:textId="77777777">
            <w:trPr>
              <w:trHeight w:val="526"/>
            </w:trPr>
            <w:tc>
              <w:tcPr>
                <w:tcW w:w="100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178CA81" w14:textId="77777777" w:rsidR="005C1510" w:rsidRDefault="00C313B0">
                <w:pPr>
                  <w:spacing w:after="0" w:line="240" w:lineRule="auto"/>
                  <w:jc w:val="center"/>
                </w:pPr>
                <w:r>
                  <w:rPr>
                    <w:b/>
                    <w:color w:val="000000"/>
                    <w:sz w:val="24"/>
                  </w:rPr>
                  <w:t>NACIONALINIO MOKINIŲ PASIEKIMŲ PATIKRINIMO VYKDYMO PROTOKOLAS</w:t>
                </w:r>
              </w:p>
            </w:tc>
          </w:tr>
        </w:tbl>
        <w:p w14:paraId="423B9966" w14:textId="77777777" w:rsidR="005C1510" w:rsidRDefault="005C1510">
          <w:pPr>
            <w:spacing w:after="0" w:line="240" w:lineRule="auto"/>
          </w:pPr>
        </w:p>
      </w:tc>
      <w:tc>
        <w:tcPr>
          <w:tcW w:w="307" w:type="dxa"/>
        </w:tcPr>
        <w:p w14:paraId="0378BA68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376C8C22" w14:textId="77777777">
      <w:tc>
        <w:tcPr>
          <w:tcW w:w="683" w:type="dxa"/>
        </w:tcPr>
        <w:p w14:paraId="4A744BF2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p w14:paraId="6A926EC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170" w:type="dxa"/>
        </w:tcPr>
        <w:p w14:paraId="0EB1EA9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5A828D0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5D6A543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532E6F31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392BA136" w14:textId="77777777" w:rsidTr="00BB24D5">
      <w:tc>
        <w:tcPr>
          <w:tcW w:w="683" w:type="dxa"/>
        </w:tcPr>
        <w:p w14:paraId="5A48CC5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061"/>
          </w:tblGrid>
          <w:tr w:rsidR="005C1510" w14:paraId="669EB57C" w14:textId="77777777">
            <w:trPr>
              <w:trHeight w:val="462"/>
            </w:trPr>
            <w:tc>
              <w:tcPr>
                <w:tcW w:w="100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sdt>
                <w:sdtPr>
                  <w:rPr>
                    <w:color w:val="000000"/>
                    <w:sz w:val="24"/>
                    <w:u w:val="single"/>
                  </w:rPr>
                  <w:alias w:val="fld_istaiga"/>
                  <w:tag w:val="fld_istaiga"/>
                  <w:id w:val="-1762128792"/>
                  <w:placeholder>
                    <w:docPart w:val="DefaultPlaceholder_-1854013440"/>
                  </w:placeholder>
                  <w:text/>
                </w:sdtPr>
                <w:sdtContent>
                  <w:p w14:paraId="35D322B5" w14:textId="4729055F" w:rsidR="005C1510" w:rsidRPr="00562E8D" w:rsidRDefault="00562E8D" w:rsidP="00562E8D">
                    <w:pPr>
                      <w:spacing w:after="0" w:line="240" w:lineRule="auto"/>
                      <w:jc w:val="center"/>
                      <w:rPr>
                        <w:u w:val="single"/>
                      </w:rPr>
                    </w:pPr>
                    <w:r>
                      <w:rPr>
                        <w:color w:val="000000"/>
                        <w:sz w:val="24"/>
                        <w:u w:val="single"/>
                      </w:rPr>
                      <w:t>Vilniaus "Ryto" progimnazija</w:t>
                    </w:r>
                  </w:p>
                </w:sdtContent>
              </w:sdt>
              <w:p w14:paraId="7FE74714" w14:textId="77777777" w:rsidR="005C1510" w:rsidRDefault="00C313B0">
                <w:pPr>
                  <w:spacing w:after="0" w:line="240" w:lineRule="auto"/>
                  <w:jc w:val="center"/>
                </w:pPr>
                <w:r>
                  <w:rPr>
                    <w:color w:val="000000"/>
                    <w:sz w:val="16"/>
                  </w:rPr>
                  <w:t>(įstaigos pavadinimas)</w:t>
                </w:r>
              </w:p>
            </w:tc>
          </w:tr>
        </w:tbl>
        <w:p w14:paraId="71A5538D" w14:textId="77777777" w:rsidR="005C1510" w:rsidRDefault="005C1510">
          <w:pPr>
            <w:spacing w:after="0" w:line="240" w:lineRule="auto"/>
          </w:pPr>
        </w:p>
      </w:tc>
      <w:tc>
        <w:tcPr>
          <w:tcW w:w="307" w:type="dxa"/>
        </w:tcPr>
        <w:p w14:paraId="6E832B93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021ACAD1" w14:textId="77777777">
      <w:tc>
        <w:tcPr>
          <w:tcW w:w="683" w:type="dxa"/>
        </w:tcPr>
        <w:p w14:paraId="59D4635E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p w14:paraId="43F4E35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170" w:type="dxa"/>
        </w:tcPr>
        <w:p w14:paraId="24C16FE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2BEF6DE1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1B570C9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758B752A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66D98749" w14:textId="77777777" w:rsidTr="00BB24D5">
      <w:tc>
        <w:tcPr>
          <w:tcW w:w="683" w:type="dxa"/>
        </w:tcPr>
        <w:p w14:paraId="58E35F7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0061"/>
          </w:tblGrid>
          <w:tr w:rsidR="005C1510" w14:paraId="6F24FB6A" w14:textId="77777777">
            <w:trPr>
              <w:trHeight w:val="387"/>
            </w:trPr>
            <w:tc>
              <w:tcPr>
                <w:tcW w:w="10063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sdt>
                <w:sdtPr>
                  <w:rPr>
                    <w:color w:val="000000"/>
                  </w:rPr>
                  <w:alias w:val="fld_data"/>
                  <w:tag w:val="fld_data"/>
                  <w:id w:val="-1457017434"/>
                  <w:placeholder>
                    <w:docPart w:val="DefaultPlaceholder_-1854013440"/>
                  </w:placeholder>
                  <w:text/>
                </w:sdtPr>
                <w:sdtContent>
                  <w:p w14:paraId="25D1F9CD" w14:textId="46921020" w:rsidR="005C1510" w:rsidRDefault="00C313B0">
                    <w:pPr>
                      <w:spacing w:after="0" w:line="240" w:lineRule="auto"/>
                      <w:jc w:val="center"/>
                    </w:pPr>
                    <w:r>
                      <w:rPr>
                        <w:color w:val="000000"/>
                      </w:rPr>
                      <w:t>_____________________</w:t>
                    </w:r>
                  </w:p>
                </w:sdtContent>
              </w:sdt>
              <w:p w14:paraId="03690657" w14:textId="77777777" w:rsidR="005C1510" w:rsidRDefault="00C313B0">
                <w:pPr>
                  <w:spacing w:after="0" w:line="240" w:lineRule="auto"/>
                  <w:jc w:val="center"/>
                </w:pPr>
                <w:r>
                  <w:rPr>
                    <w:color w:val="000000"/>
                    <w:sz w:val="16"/>
                  </w:rPr>
                  <w:t>(data)</w:t>
                </w:r>
              </w:p>
            </w:tc>
          </w:tr>
        </w:tbl>
        <w:p w14:paraId="78CDFA1B" w14:textId="77777777" w:rsidR="005C1510" w:rsidRDefault="005C1510">
          <w:pPr>
            <w:spacing w:after="0" w:line="240" w:lineRule="auto"/>
          </w:pPr>
        </w:p>
      </w:tc>
      <w:tc>
        <w:tcPr>
          <w:tcW w:w="307" w:type="dxa"/>
        </w:tcPr>
        <w:p w14:paraId="1100CD88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422E1DB6" w14:textId="77777777">
      <w:tc>
        <w:tcPr>
          <w:tcW w:w="683" w:type="dxa"/>
        </w:tcPr>
        <w:p w14:paraId="4227F427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p w14:paraId="11CE66F2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170" w:type="dxa"/>
        </w:tcPr>
        <w:p w14:paraId="364FFF2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35FD09B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476B4777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79A175B8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73F4C82B" w14:textId="77777777">
      <w:tc>
        <w:tcPr>
          <w:tcW w:w="683" w:type="dxa"/>
        </w:tcPr>
        <w:p w14:paraId="7E36B15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767"/>
          </w:tblGrid>
          <w:tr w:rsidR="005C1510" w14:paraId="60156A24" w14:textId="77777777">
            <w:trPr>
              <w:trHeight w:val="262"/>
            </w:trPr>
            <w:tc>
              <w:tcPr>
                <w:tcW w:w="276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133E8232" w14:textId="3F67122D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  <w:sz w:val="24"/>
                  </w:rPr>
                  <w:t xml:space="preserve">Klasė:  </w:t>
                </w:r>
                <w:sdt>
                  <w:sdtPr>
                    <w:rPr>
                      <w:color w:val="000000"/>
                      <w:sz w:val="24"/>
                    </w:rPr>
                    <w:alias w:val="fld_klase"/>
                    <w:tag w:val="fld_klase"/>
                    <w:id w:val="-530493615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rPr>
                        <w:color w:val="000000"/>
                        <w:sz w:val="24"/>
                      </w:rPr>
                      <w:t>4;  8 (</w:t>
                    </w:r>
                    <w:r w:rsidRPr="000A1D83">
                      <w:rPr>
                        <w:color w:val="000000"/>
                        <w:sz w:val="24"/>
                      </w:rPr>
                      <w:t>pažymėti</w:t>
                    </w:r>
                    <w:r>
                      <w:rPr>
                        <w:color w:val="000000"/>
                        <w:sz w:val="24"/>
                      </w:rPr>
                      <w:t>)</w:t>
                    </w:r>
                  </w:sdtContent>
                </w:sdt>
              </w:p>
            </w:tc>
          </w:tr>
        </w:tbl>
        <w:p w14:paraId="3095C6D6" w14:textId="77777777" w:rsidR="005C1510" w:rsidRDefault="005C1510">
          <w:pPr>
            <w:spacing w:after="0" w:line="240" w:lineRule="auto"/>
          </w:pPr>
        </w:p>
      </w:tc>
      <w:tc>
        <w:tcPr>
          <w:tcW w:w="170" w:type="dxa"/>
        </w:tcPr>
        <w:p w14:paraId="7CF9DED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18E631C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520F5835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31B7D1B5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0953C119" w14:textId="77777777">
      <w:tc>
        <w:tcPr>
          <w:tcW w:w="683" w:type="dxa"/>
        </w:tcPr>
        <w:p w14:paraId="10B01B6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p w14:paraId="4F17E29C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170" w:type="dxa"/>
        </w:tcPr>
        <w:p w14:paraId="625D4A3E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2FF628F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118EF3B6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34284E61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62A3165E" w14:textId="77777777" w:rsidTr="00BB24D5">
      <w:tc>
        <w:tcPr>
          <w:tcW w:w="683" w:type="dxa"/>
        </w:tcPr>
        <w:p w14:paraId="6D23981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2937"/>
          </w:tblGrid>
          <w:tr w:rsidR="005C1510" w14:paraId="49C8FEB0" w14:textId="77777777">
            <w:trPr>
              <w:trHeight w:val="302"/>
            </w:trPr>
            <w:tc>
              <w:tcPr>
                <w:tcW w:w="2937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098EE3E2" w14:textId="63EBC35C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  <w:sz w:val="24"/>
                  </w:rPr>
                  <w:t xml:space="preserve">Dalykas: </w:t>
                </w:r>
                <w:sdt>
                  <w:sdtPr>
                    <w:rPr>
                      <w:color w:val="000000"/>
                      <w:sz w:val="24"/>
                      <w:u w:val="single"/>
                    </w:rPr>
                    <w:alias w:val="fld_dalykas"/>
                    <w:tag w:val="fld_dalykas"/>
                    <w:id w:val="-849029823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rPr>
                        <w:color w:val="000000"/>
                        <w:sz w:val="24"/>
                        <w:u w:val="single"/>
                      </w:rPr>
                      <w:t>4 klasė. Lietuvių kalba ir literatūra (skaitymas)</w:t>
                    </w:r>
                  </w:sdtContent>
                </w:sdt>
              </w:p>
            </w:tc>
          </w:tr>
        </w:tbl>
        <w:p w14:paraId="3EDF7882" w14:textId="77777777" w:rsidR="005C1510" w:rsidRDefault="005C1510">
          <w:pPr>
            <w:spacing w:after="0" w:line="240" w:lineRule="auto"/>
          </w:pPr>
        </w:p>
      </w:tc>
      <w:tc>
        <w:tcPr>
          <w:tcW w:w="3084" w:type="dxa"/>
        </w:tcPr>
        <w:p w14:paraId="1E1EF38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2470ABBA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1178CED2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26B19057" w14:textId="77777777">
      <w:tc>
        <w:tcPr>
          <w:tcW w:w="683" w:type="dxa"/>
        </w:tcPr>
        <w:p w14:paraId="259E0A5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p w14:paraId="3AFE63B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170" w:type="dxa"/>
        </w:tcPr>
        <w:p w14:paraId="4C438C3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5665F630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20A266B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114BDEDD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BB24D5" w14:paraId="1309BC2F" w14:textId="77777777" w:rsidTr="00BB24D5">
      <w:tc>
        <w:tcPr>
          <w:tcW w:w="683" w:type="dxa"/>
        </w:tcPr>
        <w:p w14:paraId="04FB1B1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6021"/>
          </w:tblGrid>
          <w:tr w:rsidR="005C1510" w14:paraId="50B4ACEA" w14:textId="77777777">
            <w:trPr>
              <w:trHeight w:val="282"/>
            </w:trPr>
            <w:tc>
              <w:tcPr>
                <w:tcW w:w="6022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 w14:paraId="304B381E" w14:textId="6D9B54AD" w:rsidR="005C1510" w:rsidRDefault="00C313B0">
                <w:pPr>
                  <w:spacing w:after="0" w:line="240" w:lineRule="auto"/>
                </w:pPr>
                <w:r>
                  <w:rPr>
                    <w:color w:val="000000"/>
                    <w:sz w:val="24"/>
                  </w:rPr>
                  <w:t xml:space="preserve">Grupė: </w:t>
                </w:r>
                <w:sdt>
                  <w:sdtPr>
                    <w:rPr>
                      <w:color w:val="000000"/>
                      <w:sz w:val="24"/>
                      <w:u w:val="single"/>
                    </w:rPr>
                    <w:alias w:val="fld_grupe"/>
                    <w:tag w:val="fld_grupe"/>
                    <w:id w:val="-1910533418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rPr>
                        <w:color w:val="000000"/>
                        <w:sz w:val="24"/>
                        <w:u w:val="single"/>
                      </w:rPr>
                      <w:t>312</w:t>
                    </w:r>
                    <w:r w:rsidRPr="000A1D83">
                      <w:rPr>
                        <w:color w:val="000000"/>
                        <w:sz w:val="24"/>
                        <w:u w:val="single"/>
                      </w:rPr>
                      <w:t>_____________________________</w:t>
                    </w:r>
                  </w:sdtContent>
                </w:sdt>
              </w:p>
            </w:tc>
          </w:tr>
        </w:tbl>
        <w:p w14:paraId="3E5A7AEE" w14:textId="77777777" w:rsidR="005C1510" w:rsidRDefault="005C1510">
          <w:pPr>
            <w:spacing w:after="0" w:line="240" w:lineRule="auto"/>
          </w:pPr>
        </w:p>
      </w:tc>
      <w:tc>
        <w:tcPr>
          <w:tcW w:w="4040" w:type="dxa"/>
        </w:tcPr>
        <w:p w14:paraId="302AC1D9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735B5CF3" w14:textId="77777777" w:rsidR="005C1510" w:rsidRDefault="005C1510">
          <w:pPr>
            <w:pStyle w:val="EmptyCellLayoutStyle"/>
            <w:spacing w:after="0" w:line="240" w:lineRule="auto"/>
          </w:pPr>
        </w:p>
      </w:tc>
    </w:tr>
    <w:tr w:rsidR="005C1510" w14:paraId="0632513A" w14:textId="77777777">
      <w:tc>
        <w:tcPr>
          <w:tcW w:w="683" w:type="dxa"/>
        </w:tcPr>
        <w:p w14:paraId="77850BB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2767" w:type="dxa"/>
        </w:tcPr>
        <w:p w14:paraId="462092D3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170" w:type="dxa"/>
        </w:tcPr>
        <w:p w14:paraId="6AAD8CFB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84" w:type="dxa"/>
        </w:tcPr>
        <w:p w14:paraId="1F065B58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4040" w:type="dxa"/>
        </w:tcPr>
        <w:p w14:paraId="51EAF07F" w14:textId="77777777" w:rsidR="005C1510" w:rsidRDefault="005C1510">
          <w:pPr>
            <w:pStyle w:val="EmptyCellLayoutStyle"/>
            <w:spacing w:after="0" w:line="240" w:lineRule="auto"/>
          </w:pPr>
        </w:p>
      </w:tc>
      <w:tc>
        <w:tcPr>
          <w:tcW w:w="307" w:type="dxa"/>
        </w:tcPr>
        <w:p w14:paraId="3D191473" w14:textId="77777777" w:rsidR="005C1510" w:rsidRDefault="005C1510">
          <w:pPr>
            <w:pStyle w:val="EmptyCellLayoutStyle"/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2190" w14:textId="77777777" w:rsidR="00347AC4" w:rsidRDefault="00347A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1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4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sz w:val="20"/>
      </w:rPr>
    </w:lvl>
    <w:lvl w:ilvl="7">
      <w:start w:val="1"/>
      <w:numFmt w:val="bullet"/>
      <w:lvlText w:val="o"/>
      <w:lvlJc w:val="left"/>
      <w:rPr>
        <w:rFonts w:ascii="Courier New" w:eastAsia="Courier New" w:hAnsi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eastAsia="Arial" w:hAnsi="Arial" w:cs="Arial"/>
        <w:sz w:val="20"/>
      </w:rPr>
    </w:lvl>
    <w:lvl w:ilvl="1">
      <w:start w:val="1"/>
      <w:numFmt w:val="lowerRoman"/>
      <w:lvlText w:val="%2."/>
      <w:lvlJc w:val="left"/>
      <w:rPr>
        <w:rFonts w:ascii="Arial" w:eastAsia="Arial" w:hAnsi="Arial" w:cs="Arial"/>
        <w:sz w:val="20"/>
      </w:rPr>
    </w:lvl>
    <w:lvl w:ilvl="2">
      <w:start w:val="1"/>
      <w:numFmt w:val="lowerLetter"/>
      <w:lvlText w:val="%3."/>
      <w:lvlJc w:val="left"/>
      <w:rPr>
        <w:rFonts w:ascii="Arial" w:eastAsia="Arial" w:hAnsi="Arial" w:cs="Arial"/>
        <w:sz w:val="20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sz w:val="20"/>
      </w:rPr>
    </w:lvl>
    <w:lvl w:ilvl="4">
      <w:start w:val="1"/>
      <w:numFmt w:val="lowerRoman"/>
      <w:lvlText w:val="%5."/>
      <w:lvlJc w:val="left"/>
      <w:rPr>
        <w:rFonts w:ascii="Arial" w:eastAsia="Arial" w:hAnsi="Arial" w:cs="Arial"/>
        <w:sz w:val="20"/>
      </w:rPr>
    </w:lvl>
    <w:lvl w:ilvl="5">
      <w:start w:val="1"/>
      <w:numFmt w:val="lowerLetter"/>
      <w:lvlText w:val="%6."/>
      <w:lvlJc w:val="left"/>
      <w:rPr>
        <w:rFonts w:ascii="Arial" w:eastAsia="Arial" w:hAnsi="Arial" w:cs="Arial"/>
        <w:sz w:val="20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sz w:val="20"/>
      </w:rPr>
    </w:lvl>
    <w:lvl w:ilvl="7">
      <w:start w:val="1"/>
      <w:numFmt w:val="lowerRoman"/>
      <w:lvlText w:val="%8."/>
      <w:lvlJc w:val="left"/>
      <w:rPr>
        <w:rFonts w:ascii="Arial" w:eastAsia="Arial" w:hAnsi="Arial" w:cs="Arial"/>
        <w:sz w:val="20"/>
      </w:rPr>
    </w:lvl>
    <w:lvl w:ilvl="8">
      <w:start w:val="1"/>
      <w:numFmt w:val="lowerLetter"/>
      <w:lvlText w:val="%9."/>
      <w:lvlJc w:val="left"/>
      <w:rPr>
        <w:rFonts w:ascii="Arial" w:eastAsia="Arial" w:hAnsi="Arial" w:cs="Arial"/>
        <w:sz w:val="20"/>
      </w:rPr>
    </w:lvl>
  </w:abstractNum>
  <w:num w:numId="1" w16cid:durableId="1398170404">
    <w:abstractNumId w:val="0"/>
  </w:num>
  <w:num w:numId="2" w16cid:durableId="211625590">
    <w:abstractNumId w:val="1"/>
  </w:num>
  <w:num w:numId="3" w16cid:durableId="1665721">
    <w:abstractNumId w:val="2"/>
  </w:num>
  <w:num w:numId="4" w16cid:durableId="1696148267">
    <w:abstractNumId w:val="3"/>
  </w:num>
  <w:num w:numId="5" w16cid:durableId="624654451">
    <w:abstractNumId w:val="4"/>
  </w:num>
  <w:num w:numId="6" w16cid:durableId="131676668">
    <w:abstractNumId w:val="5"/>
  </w:num>
  <w:num w:numId="7" w16cid:durableId="282927742">
    <w:abstractNumId w:val="6"/>
  </w:num>
  <w:num w:numId="8" w16cid:durableId="567812947">
    <w:abstractNumId w:val="7"/>
  </w:num>
  <w:num w:numId="9" w16cid:durableId="841050810">
    <w:abstractNumId w:val="8"/>
  </w:num>
  <w:num w:numId="10" w16cid:durableId="961611576">
    <w:abstractNumId w:val="9"/>
  </w:num>
  <w:num w:numId="11" w16cid:durableId="520513361">
    <w:abstractNumId w:val="10"/>
  </w:num>
  <w:num w:numId="12" w16cid:durableId="1435400038">
    <w:abstractNumId w:val="11"/>
  </w:num>
  <w:num w:numId="13" w16cid:durableId="394275747">
    <w:abstractNumId w:val="12"/>
  </w:num>
  <w:num w:numId="14" w16cid:durableId="1956667385">
    <w:abstractNumId w:val="13"/>
  </w:num>
  <w:num w:numId="15" w16cid:durableId="693311508">
    <w:abstractNumId w:val="14"/>
  </w:num>
  <w:num w:numId="16" w16cid:durableId="1014382559">
    <w:abstractNumId w:val="15"/>
  </w:num>
  <w:num w:numId="17" w16cid:durableId="1579173623">
    <w:abstractNumId w:val="16"/>
  </w:num>
  <w:num w:numId="18" w16cid:durableId="12473747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510"/>
    <w:rsid w:val="00012C20"/>
    <w:rsid w:val="000A1D83"/>
    <w:rsid w:val="001E12D9"/>
    <w:rsid w:val="0029641D"/>
    <w:rsid w:val="003200FA"/>
    <w:rsid w:val="00347AC4"/>
    <w:rsid w:val="00384906"/>
    <w:rsid w:val="004522AF"/>
    <w:rsid w:val="00541F39"/>
    <w:rsid w:val="00562E8D"/>
    <w:rsid w:val="005A5934"/>
    <w:rsid w:val="005C1510"/>
    <w:rsid w:val="00845B78"/>
    <w:rsid w:val="009533A8"/>
    <w:rsid w:val="009D7438"/>
    <w:rsid w:val="009E6E2E"/>
    <w:rsid w:val="00BB24D5"/>
    <w:rsid w:val="00BF5C28"/>
    <w:rsid w:val="00C16AD7"/>
    <w:rsid w:val="00C313B0"/>
    <w:rsid w:val="00CE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5333C"/>
  <w15:docId w15:val="{7FDDEB78-D187-4F08-8A42-FD736DFD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Pr>
      <w:sz w:val="2"/>
    </w:rPr>
  </w:style>
  <w:style w:type="character" w:styleId="PlaceholderText">
    <w:name w:val="Placeholder Text"/>
    <w:basedOn w:val="DefaultParagraphFont"/>
    <w:uiPriority w:val="99"/>
    <w:semiHidden/>
    <w:rsid w:val="0029641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47A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AC4"/>
  </w:style>
  <w:style w:type="paragraph" w:styleId="Footer">
    <w:name w:val="footer"/>
    <w:basedOn w:val="Normal"/>
    <w:link w:val="FooterChar"/>
    <w:uiPriority w:val="99"/>
    <w:unhideWhenUsed/>
    <w:rsid w:val="00347A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C30DC-7EC1-4A69-AD44-A6E228B831AE}"/>
      </w:docPartPr>
      <w:docPartBody>
        <w:p w:rsidR="002A1EA5" w:rsidRDefault="00C014D1">
          <w:r w:rsidRPr="003034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D1"/>
    <w:rsid w:val="00012C20"/>
    <w:rsid w:val="001E12D9"/>
    <w:rsid w:val="00260234"/>
    <w:rsid w:val="002A1EA5"/>
    <w:rsid w:val="002D6DF9"/>
    <w:rsid w:val="00424ACB"/>
    <w:rsid w:val="005A5934"/>
    <w:rsid w:val="006C0283"/>
    <w:rsid w:val="009D7438"/>
    <w:rsid w:val="00A72B34"/>
    <w:rsid w:val="00BB4963"/>
    <w:rsid w:val="00BF5C28"/>
    <w:rsid w:val="00C0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lt-LT" w:eastAsia="lt-L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4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6D963D24F5D4DA1B0881A4110C8EE" ma:contentTypeVersion="6" ma:contentTypeDescription="Create a new document." ma:contentTypeScope="" ma:versionID="bcf48220e41d3a17c2505b41c2e2187f">
  <xsd:schema xmlns:xsd="http://www.w3.org/2001/XMLSchema" xmlns:xs="http://www.w3.org/2001/XMLSchema" xmlns:p="http://schemas.microsoft.com/office/2006/metadata/properties" xmlns:ns2="1c255c5e-8a33-48ac-ba4a-803f6d74daf8" xmlns:ns3="d6023e2a-51b3-41d1-a5e1-def7dc642959" targetNamespace="http://schemas.microsoft.com/office/2006/metadata/properties" ma:root="true" ma:fieldsID="007a2707596f024ac6e8b9bf1eec86f7" ns2:_="" ns3:_="">
    <xsd:import namespace="1c255c5e-8a33-48ac-ba4a-803f6d74daf8"/>
    <xsd:import namespace="d6023e2a-51b3-41d1-a5e1-def7dc6429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55c5e-8a33-48ac-ba4a-803f6d74d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23e2a-51b3-41d1-a5e1-def7dc6429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16F479-C2A1-4489-8BBA-F59C836517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F0CE9E-478F-4C71-A77F-DC936E226C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55c5e-8a33-48ac-ba4a-803f6d74daf8"/>
    <ds:schemaRef ds:uri="d6023e2a-51b3-41d1-a5e1-def7dc6429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CBD9B-C655-4B3E-96C9-A9E8C81F54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141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mok_NMPP_protokolas.rdl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mok_NMPP_protokolas.rdl</dc:title>
  <dc:creator/>
  <dc:description/>
  <cp:lastModifiedBy>Danielius Venskūnas</cp:lastModifiedBy>
  <cp:revision>9</cp:revision>
  <dcterms:created xsi:type="dcterms:W3CDTF">2025-05-22T06:33:00Z</dcterms:created>
  <dcterms:modified xsi:type="dcterms:W3CDTF">2025-08-21T08:03:00Z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0x010100DE66D963D24F5D4DA1B0881A4110C8EE</vt:lpwstr>
  </property>
</Properties>
</file>